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953A96" w:rsidP="00953A96">
      <w:pPr>
        <w:pStyle w:val="Title"/>
      </w:pPr>
      <w:r>
        <w:t>Winners ten</w:t>
      </w:r>
    </w:p>
    <w:p w:rsidR="00953A96" w:rsidRDefault="00953A96" w:rsidP="00953A96">
      <w:pPr>
        <w:pStyle w:val="Heading1"/>
      </w:pPr>
      <w:r>
        <w:t>OverView</w:t>
      </w:r>
    </w:p>
    <w:p w:rsidR="00953A96" w:rsidRPr="00953A96" w:rsidRDefault="00953A96" w:rsidP="00953A96">
      <w:pPr>
        <w:rPr>
          <w:sz w:val="36"/>
          <w:szCs w:val="36"/>
        </w:rPr>
      </w:pPr>
      <w:r>
        <w:rPr>
          <w:sz w:val="36"/>
          <w:szCs w:val="36"/>
        </w:rPr>
        <w:t>Winners ten is simply a Q&amp;A game where a user answer question and the HGHEST score user will get prize</w:t>
      </w:r>
      <w:proofErr w:type="gramStart"/>
      <w:r>
        <w:rPr>
          <w:sz w:val="36"/>
          <w:szCs w:val="36"/>
        </w:rPr>
        <w:t>.(</w:t>
      </w:r>
      <w:proofErr w:type="gramEnd"/>
      <w:r>
        <w:rPr>
          <w:sz w:val="36"/>
          <w:szCs w:val="36"/>
        </w:rPr>
        <w:t xml:space="preserve">for now 100$) </w:t>
      </w:r>
    </w:p>
    <w:p w:rsidR="00953A96" w:rsidRPr="004E1AED" w:rsidRDefault="00953A96" w:rsidP="00953A96">
      <w:pPr>
        <w:pStyle w:val="Title"/>
      </w:pPr>
    </w:p>
    <w:p w:rsidR="00194DF6" w:rsidRDefault="00953A96" w:rsidP="00953A96">
      <w:pPr>
        <w:pStyle w:val="Heading1"/>
      </w:pPr>
      <w:r>
        <w:t>Requrments</w:t>
      </w:r>
    </w:p>
    <w:p w:rsidR="004E1AED" w:rsidRDefault="00953A96" w:rsidP="00953A9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Login  </w:t>
      </w:r>
    </w:p>
    <w:p w:rsidR="00953A96" w:rsidRDefault="00953A96" w:rsidP="00953A96">
      <w:pPr>
        <w:pStyle w:val="ListParagraph"/>
        <w:numPr>
          <w:ilvl w:val="1"/>
          <w:numId w:val="2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User can login using his mail or phone AND </w:t>
      </w:r>
      <w:r w:rsidR="0044286D">
        <w:rPr>
          <w:sz w:val="36"/>
          <w:szCs w:val="36"/>
        </w:rPr>
        <w:t xml:space="preserve">   </w:t>
      </w:r>
      <w:r>
        <w:rPr>
          <w:sz w:val="36"/>
          <w:szCs w:val="36"/>
        </w:rPr>
        <w:t>password.</w:t>
      </w:r>
    </w:p>
    <w:p w:rsidR="00953A96" w:rsidRDefault="00953A96" w:rsidP="00953A96">
      <w:pPr>
        <w:pStyle w:val="ListParagraph"/>
        <w:numPr>
          <w:ilvl w:val="1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Google sign in.</w:t>
      </w:r>
    </w:p>
    <w:p w:rsidR="00953A96" w:rsidRDefault="00953A96" w:rsidP="00953A9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Signup</w:t>
      </w:r>
    </w:p>
    <w:p w:rsidR="00953A96" w:rsidRDefault="00953A96" w:rsidP="00953A96">
      <w:pPr>
        <w:pStyle w:val="ListParagraph"/>
        <w:numPr>
          <w:ilvl w:val="1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Regular signup: the user is asked to enter his name, email, phone, country and password.</w:t>
      </w:r>
    </w:p>
    <w:p w:rsidR="00953A96" w:rsidRDefault="00953A96" w:rsidP="00953A96">
      <w:pPr>
        <w:pStyle w:val="ListParagraph"/>
        <w:numPr>
          <w:ilvl w:val="1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Signup with Google Account: google send the user name and email only.</w:t>
      </w:r>
    </w:p>
    <w:p w:rsidR="00953A96" w:rsidRDefault="00953A96" w:rsidP="00953A9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Questions</w:t>
      </w:r>
    </w:p>
    <w:p w:rsidR="00953A96" w:rsidRDefault="00953A96" w:rsidP="00953A9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There are three question categories:</w:t>
      </w:r>
    </w:p>
    <w:p w:rsidR="00953A96" w:rsidRDefault="00953A96" w:rsidP="00953A96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Normal Question: a simple question with 3 choices for the user.</w:t>
      </w:r>
    </w:p>
    <w:p w:rsidR="00953A96" w:rsidRDefault="00953A96" w:rsidP="00953A96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True &amp; False Question: a true and false Question.</w:t>
      </w:r>
    </w:p>
    <w:p w:rsidR="00953A96" w:rsidRDefault="00953A96" w:rsidP="00953A96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Image Question: the question is a photo with 3 choices.</w:t>
      </w:r>
    </w:p>
    <w:p w:rsidR="0044286D" w:rsidRDefault="00953A96" w:rsidP="0044286D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N.B -&gt; in the Question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the response should have a </w:t>
      </w:r>
      <w:proofErr w:type="gramStart"/>
      <w:r>
        <w:rPr>
          <w:sz w:val="36"/>
          <w:szCs w:val="36"/>
        </w:rPr>
        <w:t>value</w:t>
      </w:r>
      <w:r w:rsidR="0044286D">
        <w:rPr>
          <w:sz w:val="36"/>
          <w:szCs w:val="36"/>
        </w:rPr>
        <w:t>(</w:t>
      </w:r>
      <w:proofErr w:type="spellStart"/>
      <w:proofErr w:type="gramEnd"/>
      <w:r w:rsidR="0044286D">
        <w:rPr>
          <w:sz w:val="36"/>
          <w:szCs w:val="36"/>
        </w:rPr>
        <w:t>e.g</w:t>
      </w:r>
      <w:proofErr w:type="spellEnd"/>
      <w:r w:rsidR="0044286D">
        <w:rPr>
          <w:sz w:val="36"/>
          <w:szCs w:val="36"/>
        </w:rPr>
        <w:t xml:space="preserve"> category) </w:t>
      </w:r>
      <w:r>
        <w:rPr>
          <w:sz w:val="36"/>
          <w:szCs w:val="36"/>
        </w:rPr>
        <w:t xml:space="preserve"> telling me what is </w:t>
      </w:r>
      <w:r w:rsidR="0044286D">
        <w:rPr>
          <w:sz w:val="36"/>
          <w:szCs w:val="36"/>
        </w:rPr>
        <w:t xml:space="preserve">the question category like this </w:t>
      </w:r>
      <w:bookmarkStart w:id="0" w:name="_GoBack"/>
      <w:bookmarkEnd w:id="0"/>
      <w:r w:rsidR="0044286D">
        <w:rPr>
          <w:sz w:val="36"/>
          <w:szCs w:val="36"/>
        </w:rPr>
        <w:t>If the category is equal to:</w:t>
      </w:r>
    </w:p>
    <w:p w:rsidR="00953A96" w:rsidRDefault="00953A96" w:rsidP="00953A96">
      <w:pPr>
        <w:ind w:left="720"/>
        <w:rPr>
          <w:sz w:val="36"/>
          <w:szCs w:val="36"/>
        </w:rPr>
      </w:pPr>
      <w:r>
        <w:rPr>
          <w:sz w:val="36"/>
          <w:szCs w:val="36"/>
        </w:rPr>
        <w:t>1 -&gt; Normal Question</w:t>
      </w:r>
    </w:p>
    <w:p w:rsidR="00953A96" w:rsidRDefault="00953A96" w:rsidP="00953A96">
      <w:pPr>
        <w:ind w:left="720"/>
        <w:rPr>
          <w:sz w:val="36"/>
          <w:szCs w:val="36"/>
        </w:rPr>
      </w:pPr>
      <w:r>
        <w:rPr>
          <w:sz w:val="36"/>
          <w:szCs w:val="36"/>
        </w:rPr>
        <w:t>2-&gt; True and false</w:t>
      </w:r>
      <w:r w:rsidR="0044286D">
        <w:rPr>
          <w:sz w:val="36"/>
          <w:szCs w:val="36"/>
        </w:rPr>
        <w:t xml:space="preserve"> Question</w:t>
      </w:r>
    </w:p>
    <w:p w:rsidR="0044286D" w:rsidRDefault="0044286D" w:rsidP="00953A96">
      <w:pPr>
        <w:ind w:left="720"/>
        <w:rPr>
          <w:sz w:val="36"/>
          <w:szCs w:val="36"/>
        </w:rPr>
      </w:pPr>
      <w:r>
        <w:rPr>
          <w:sz w:val="36"/>
          <w:szCs w:val="36"/>
        </w:rPr>
        <w:t>3-&gt; Image Question</w:t>
      </w:r>
    </w:p>
    <w:p w:rsidR="0044286D" w:rsidRDefault="0044286D" w:rsidP="00953A96">
      <w:pPr>
        <w:ind w:left="720"/>
        <w:rPr>
          <w:sz w:val="36"/>
          <w:szCs w:val="36"/>
        </w:rPr>
      </w:pPr>
    </w:p>
    <w:p w:rsidR="0044286D" w:rsidRDefault="0044286D" w:rsidP="0044286D">
      <w:pPr>
        <w:rPr>
          <w:sz w:val="36"/>
          <w:szCs w:val="36"/>
        </w:rPr>
      </w:pPr>
      <w:r>
        <w:rPr>
          <w:sz w:val="36"/>
          <w:szCs w:val="36"/>
        </w:rPr>
        <w:t>4. The User:</w:t>
      </w:r>
    </w:p>
    <w:p w:rsidR="0044286D" w:rsidRDefault="0044286D" w:rsidP="0044286D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4.1. The User should have these values: email, phone, name, country, current question, current level, </w:t>
      </w:r>
      <w:proofErr w:type="gramStart"/>
      <w:r>
        <w:rPr>
          <w:sz w:val="36"/>
          <w:szCs w:val="36"/>
        </w:rPr>
        <w:t>score</w:t>
      </w:r>
      <w:proofErr w:type="gramEnd"/>
      <w:r>
        <w:rPr>
          <w:sz w:val="36"/>
          <w:szCs w:val="36"/>
        </w:rPr>
        <w:t>.</w:t>
      </w:r>
    </w:p>
    <w:p w:rsidR="0044286D" w:rsidRDefault="0044286D" w:rsidP="0044286D">
      <w:pPr>
        <w:ind w:left="720"/>
        <w:rPr>
          <w:sz w:val="36"/>
          <w:szCs w:val="36"/>
        </w:rPr>
      </w:pPr>
      <w:r>
        <w:rPr>
          <w:sz w:val="36"/>
          <w:szCs w:val="36"/>
        </w:rPr>
        <w:t>4.2. The user should get the question once.</w:t>
      </w:r>
    </w:p>
    <w:p w:rsidR="0044286D" w:rsidRPr="0044286D" w:rsidRDefault="0044286D" w:rsidP="0044286D">
      <w:pPr>
        <w:ind w:left="720"/>
        <w:rPr>
          <w:sz w:val="36"/>
          <w:szCs w:val="36"/>
        </w:rPr>
      </w:pPr>
      <w:r>
        <w:rPr>
          <w:sz w:val="36"/>
          <w:szCs w:val="36"/>
        </w:rPr>
        <w:t>4.3. If two users play the game at same time they should get two different questions.</w:t>
      </w:r>
    </w:p>
    <w:sectPr w:rsidR="0044286D" w:rsidRPr="0044286D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A55" w:rsidRDefault="00624A55">
      <w:pPr>
        <w:spacing w:after="0" w:line="240" w:lineRule="auto"/>
      </w:pPr>
      <w:r>
        <w:separator/>
      </w:r>
    </w:p>
  </w:endnote>
  <w:endnote w:type="continuationSeparator" w:id="0">
    <w:p w:rsidR="00624A55" w:rsidRDefault="0062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8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A55" w:rsidRDefault="00624A55">
      <w:pPr>
        <w:spacing w:after="0" w:line="240" w:lineRule="auto"/>
      </w:pPr>
      <w:r>
        <w:separator/>
      </w:r>
    </w:p>
  </w:footnote>
  <w:footnote w:type="continuationSeparator" w:id="0">
    <w:p w:rsidR="00624A55" w:rsidRDefault="00624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E4ED5"/>
    <w:multiLevelType w:val="hybridMultilevel"/>
    <w:tmpl w:val="3146C5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4329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561C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6A002D"/>
    <w:multiLevelType w:val="hybridMultilevel"/>
    <w:tmpl w:val="D3829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E43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E141BF3"/>
    <w:multiLevelType w:val="hybridMultilevel"/>
    <w:tmpl w:val="E5E29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14"/>
  </w:num>
  <w:num w:numId="5">
    <w:abstractNumId w:val="20"/>
  </w:num>
  <w:num w:numId="6">
    <w:abstractNumId w:val="21"/>
  </w:num>
  <w:num w:numId="7">
    <w:abstractNumId w:val="19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15"/>
  </w:num>
  <w:num w:numId="21">
    <w:abstractNumId w:val="18"/>
  </w:num>
  <w:num w:numId="22">
    <w:abstractNumId w:val="12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96"/>
    <w:rsid w:val="00194DF6"/>
    <w:rsid w:val="0044286D"/>
    <w:rsid w:val="004E1AED"/>
    <w:rsid w:val="005C12A5"/>
    <w:rsid w:val="00624A55"/>
    <w:rsid w:val="00953A96"/>
    <w:rsid w:val="00A1310C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679A"/>
  <w15:docId w15:val="{A7834256-B7DE-4A22-A4D3-3B7B4B8C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95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r%20Mohamed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46"/>
    <w:rsid w:val="0055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B7EF72FCEA4701943083FE9BFC8503">
    <w:name w:val="32B7EF72FCEA4701943083FE9BFC8503"/>
  </w:style>
  <w:style w:type="paragraph" w:customStyle="1" w:styleId="4889DD2D4375468D8C69D9BE9C8E0CC2">
    <w:name w:val="4889DD2D4375468D8C69D9BE9C8E0CC2"/>
  </w:style>
  <w:style w:type="paragraph" w:customStyle="1" w:styleId="26342218DFA74CA2B63A813C2A9E03B6">
    <w:name w:val="26342218DFA74CA2B63A813C2A9E0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7A2677-FE35-434E-8770-647AE1356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nasr mohamed</dc:creator>
  <cp:lastModifiedBy>nasr mohamed</cp:lastModifiedBy>
  <cp:revision>1</cp:revision>
  <dcterms:created xsi:type="dcterms:W3CDTF">2018-07-23T13:04:00Z</dcterms:created>
  <dcterms:modified xsi:type="dcterms:W3CDTF">2018-07-23T13:21:00Z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